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57964" w14:textId="77777777" w:rsidR="00464145" w:rsidRDefault="00464145" w:rsidP="00464145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General Linux </w:t>
      </w:r>
    </w:p>
    <w:p w14:paraId="577EAF98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User Management </w:t>
      </w:r>
    </w:p>
    <w:p w14:paraId="322331E3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Configure the server to meet the following requirements: </w:t>
      </w:r>
    </w:p>
    <w:p w14:paraId="0B3D98E0" w14:textId="77777777" w:rsidR="00464145" w:rsidRDefault="00464145" w:rsidP="0046414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new user named </w:t>
      </w:r>
      <w:proofErr w:type="spellStart"/>
      <w:r>
        <w:rPr>
          <w:rFonts w:ascii="Courier" w:hAnsi="Courier" w:cs="Courier"/>
          <w:color w:val="000000"/>
        </w:rPr>
        <w:t>cbjalice</w:t>
      </w:r>
      <w:proofErr w:type="spellEnd"/>
      <w:r>
        <w:rPr>
          <w:rFonts w:ascii="Times" w:hAnsi="Times" w:cs="Times"/>
          <w:color w:val="000000"/>
        </w:rPr>
        <w:t xml:space="preserve"> with the following parameters:</w:t>
      </w:r>
    </w:p>
    <w:p w14:paraId="551E80D2" w14:textId="77777777" w:rsidR="00464145" w:rsidRDefault="00464145" w:rsidP="0046414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Home Directory: </w:t>
      </w:r>
      <w:r>
        <w:rPr>
          <w:rFonts w:ascii="Courier" w:hAnsi="Courier" w:cs="Courier"/>
          <w:color w:val="000000"/>
        </w:rPr>
        <w:t>/data/home/</w:t>
      </w:r>
      <w:proofErr w:type="spellStart"/>
      <w:r>
        <w:rPr>
          <w:rFonts w:ascii="Courier" w:hAnsi="Courier" w:cs="Courier"/>
          <w:color w:val="000000"/>
        </w:rPr>
        <w:t>cbj</w:t>
      </w:r>
      <w:proofErr w:type="spell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alice</w:t>
      </w:r>
      <w:proofErr w:type="spellEnd"/>
    </w:p>
    <w:p w14:paraId="0E40E204" w14:textId="77777777" w:rsidR="00464145" w:rsidRDefault="00464145" w:rsidP="0046414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Password: </w:t>
      </w:r>
      <w:proofErr w:type="spellStart"/>
      <w:r>
        <w:rPr>
          <w:rFonts w:ascii="Courier" w:hAnsi="Courier" w:cs="Courier"/>
          <w:color w:val="000000"/>
        </w:rPr>
        <w:t>DCEKgabE</w:t>
      </w:r>
      <w:proofErr w:type="spellEnd"/>
    </w:p>
    <w:p w14:paraId="6A2B723E" w14:textId="77777777" w:rsidR="00464145" w:rsidRDefault="00464145" w:rsidP="0046414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Shell: Any </w:t>
      </w:r>
      <w:r>
        <w:rPr>
          <w:rFonts w:ascii="Times" w:hAnsi="Times" w:cs="Times"/>
          <w:b/>
          <w:bCs/>
          <w:color w:val="000000"/>
        </w:rPr>
        <w:t>Non-Interactive</w:t>
      </w:r>
      <w:r>
        <w:rPr>
          <w:rFonts w:ascii="Times" w:hAnsi="Times" w:cs="Times"/>
          <w:color w:val="000000"/>
        </w:rPr>
        <w:t xml:space="preserve"> Shell</w:t>
      </w:r>
    </w:p>
    <w:p w14:paraId="1FCA969B" w14:textId="77777777" w:rsidR="00464145" w:rsidRDefault="00464145" w:rsidP="0046414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existing user </w:t>
      </w:r>
      <w:proofErr w:type="spellStart"/>
      <w:r>
        <w:rPr>
          <w:rFonts w:ascii="Courier" w:hAnsi="Courier" w:cs="Courier"/>
          <w:color w:val="000000"/>
        </w:rPr>
        <w:t>cbjbrian</w:t>
      </w:r>
      <w:proofErr w:type="spellEnd"/>
      <w:r>
        <w:rPr>
          <w:rFonts w:ascii="Times" w:hAnsi="Times" w:cs="Times"/>
          <w:color w:val="000000"/>
        </w:rPr>
        <w:t xml:space="preserve"> is currently unable to login via SSH, Terminal, or even via the </w:t>
      </w:r>
      <w:proofErr w:type="spellStart"/>
      <w:r>
        <w:rPr>
          <w:rFonts w:ascii="Courier" w:hAnsi="Courier" w:cs="Courier"/>
          <w:color w:val="000000"/>
        </w:rPr>
        <w:t>su</w:t>
      </w:r>
      <w:proofErr w:type="spellEnd"/>
      <w:r>
        <w:rPr>
          <w:rFonts w:ascii="Times" w:hAnsi="Times" w:cs="Times"/>
          <w:color w:val="000000"/>
        </w:rPr>
        <w:t xml:space="preserve"> command. Resolve whatever issue is preventing this user from obtaining a shell. Note that the user's password is </w:t>
      </w:r>
      <w:r>
        <w:rPr>
          <w:rFonts w:ascii="Courier" w:hAnsi="Courier" w:cs="Courier"/>
          <w:color w:val="000000"/>
        </w:rPr>
        <w:t>TCmZyY5Y</w:t>
      </w:r>
      <w:r>
        <w:rPr>
          <w:rFonts w:ascii="Times" w:hAnsi="Times" w:cs="Times"/>
          <w:color w:val="000000"/>
        </w:rPr>
        <w:t>.</w:t>
      </w:r>
    </w:p>
    <w:p w14:paraId="3A00893B" w14:textId="77777777" w:rsidR="00464145" w:rsidRDefault="00464145" w:rsidP="0046414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existing user </w:t>
      </w:r>
      <w:proofErr w:type="spellStart"/>
      <w:r>
        <w:rPr>
          <w:rFonts w:ascii="Courier" w:hAnsi="Courier" w:cs="Courier"/>
          <w:color w:val="000000"/>
        </w:rPr>
        <w:t>cbjchuck</w:t>
      </w:r>
      <w:proofErr w:type="spellEnd"/>
      <w:r>
        <w:rPr>
          <w:rFonts w:ascii="Times" w:hAnsi="Times" w:cs="Times"/>
          <w:color w:val="000000"/>
        </w:rPr>
        <w:t xml:space="preserve"> is unable to create any new files in their </w:t>
      </w:r>
      <w:r>
        <w:rPr>
          <w:rFonts w:ascii="Courier" w:hAnsi="Courier" w:cs="Courier"/>
          <w:color w:val="000000"/>
        </w:rPr>
        <w:t>$HOME</w:t>
      </w:r>
      <w:r>
        <w:rPr>
          <w:rFonts w:ascii="Times" w:hAnsi="Times" w:cs="Times"/>
          <w:color w:val="000000"/>
        </w:rPr>
        <w:t xml:space="preserve"> directory. Resolve whatever issue is preventing the user from creating files. Note that the user's password is </w:t>
      </w:r>
      <w:proofErr w:type="spellStart"/>
      <w:r>
        <w:rPr>
          <w:rFonts w:ascii="Courier" w:hAnsi="Courier" w:cs="Courier"/>
          <w:color w:val="000000"/>
        </w:rPr>
        <w:t>nuCAJHTN</w:t>
      </w:r>
      <w:proofErr w:type="spellEnd"/>
      <w:r>
        <w:rPr>
          <w:rFonts w:ascii="Times" w:hAnsi="Times" w:cs="Times"/>
          <w:color w:val="000000"/>
        </w:rPr>
        <w:t>.</w:t>
      </w:r>
    </w:p>
    <w:p w14:paraId="419D7CDE" w14:textId="77777777" w:rsidR="00464145" w:rsidRDefault="00464145" w:rsidP="0046414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existing user </w:t>
      </w:r>
      <w:proofErr w:type="spellStart"/>
      <w:r>
        <w:rPr>
          <w:rFonts w:ascii="Courier" w:hAnsi="Courier" w:cs="Courier"/>
          <w:color w:val="000000"/>
        </w:rPr>
        <w:t>cbjdonald</w:t>
      </w:r>
      <w:proofErr w:type="spellEnd"/>
      <w:r>
        <w:rPr>
          <w:rFonts w:ascii="Times" w:hAnsi="Times" w:cs="Times"/>
          <w:color w:val="000000"/>
        </w:rPr>
        <w:t xml:space="preserve"> has been disabled and is unable to login. Please re-enable the account </w:t>
      </w:r>
      <w:r>
        <w:rPr>
          <w:rFonts w:ascii="Times" w:hAnsi="Times" w:cs="Times"/>
          <w:b/>
          <w:bCs/>
          <w:color w:val="000000"/>
        </w:rPr>
        <w:t>without</w:t>
      </w:r>
      <w:r>
        <w:rPr>
          <w:rFonts w:ascii="Times" w:hAnsi="Times" w:cs="Times"/>
          <w:color w:val="000000"/>
        </w:rPr>
        <w:t xml:space="preserve"> deleting it or resetting the password.</w:t>
      </w:r>
    </w:p>
    <w:p w14:paraId="51CC21B8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proofErr w:type="spellStart"/>
      <w:r>
        <w:rPr>
          <w:rFonts w:ascii="Times" w:hAnsi="Times" w:cs="Times"/>
          <w:b/>
          <w:bCs/>
          <w:color w:val="000000"/>
          <w:sz w:val="28"/>
          <w:szCs w:val="28"/>
        </w:rPr>
        <w:t>Cron</w:t>
      </w:r>
      <w:proofErr w:type="spellEnd"/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 Jobs </w:t>
      </w:r>
    </w:p>
    <w:p w14:paraId="1F367E37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Configure </w:t>
      </w:r>
      <w:proofErr w:type="spellStart"/>
      <w:r>
        <w:rPr>
          <w:rFonts w:ascii="Times" w:hAnsi="Times" w:cs="Times"/>
          <w:color w:val="000000"/>
        </w:rPr>
        <w:t>Cron</w:t>
      </w:r>
      <w:proofErr w:type="spellEnd"/>
      <w:r>
        <w:rPr>
          <w:rFonts w:ascii="Times" w:hAnsi="Times" w:cs="Times"/>
          <w:color w:val="000000"/>
        </w:rPr>
        <w:t xml:space="preserve"> to meet the following requirements, note that all times referenced are </w:t>
      </w:r>
      <w:r>
        <w:rPr>
          <w:rFonts w:ascii="Times" w:hAnsi="Times" w:cs="Times"/>
          <w:b/>
          <w:bCs/>
          <w:color w:val="000000"/>
        </w:rPr>
        <w:t>server time</w:t>
      </w:r>
      <w:r>
        <w:rPr>
          <w:rFonts w:ascii="Times" w:hAnsi="Times" w:cs="Times"/>
          <w:color w:val="000000"/>
        </w:rPr>
        <w:t xml:space="preserve">: </w:t>
      </w:r>
    </w:p>
    <w:p w14:paraId="0894CCD1" w14:textId="77777777" w:rsidR="00464145" w:rsidRDefault="00464145" w:rsidP="0046414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job that runs </w:t>
      </w:r>
      <w:r>
        <w:rPr>
          <w:rFonts w:ascii="Times" w:hAnsi="Times" w:cs="Times"/>
          <w:b/>
          <w:bCs/>
          <w:color w:val="000000"/>
        </w:rPr>
        <w:t>daily at 6:00 PM</w:t>
      </w:r>
      <w:r>
        <w:rPr>
          <w:rFonts w:ascii="Times" w:hAnsi="Times" w:cs="Times"/>
          <w:color w:val="000000"/>
        </w:rPr>
        <w:t xml:space="preserve"> and executes the command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</w:t>
      </w:r>
      <w:proofErr w:type="spellStart"/>
      <w:r>
        <w:rPr>
          <w:rFonts w:ascii="Courier" w:hAnsi="Courier" w:cs="Courier"/>
          <w:color w:val="000000"/>
        </w:rPr>
        <w:t>rti</w:t>
      </w:r>
      <w:proofErr w:type="spellEnd"/>
      <w:r>
        <w:rPr>
          <w:rFonts w:ascii="Courier" w:hAnsi="Courier" w:cs="Courier"/>
          <w:color w:val="000000"/>
        </w:rPr>
        <w:t>-users</w:t>
      </w:r>
      <w:r>
        <w:rPr>
          <w:rFonts w:ascii="Times" w:hAnsi="Times" w:cs="Times"/>
          <w:color w:val="000000"/>
        </w:rPr>
        <w:t>.</w:t>
      </w:r>
    </w:p>
    <w:p w14:paraId="4F821051" w14:textId="77777777" w:rsidR="00464145" w:rsidRDefault="00464145" w:rsidP="0046414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job that runs every </w:t>
      </w:r>
      <w:r>
        <w:rPr>
          <w:rFonts w:ascii="Times" w:hAnsi="Times" w:cs="Times"/>
          <w:b/>
          <w:bCs/>
          <w:color w:val="000000"/>
        </w:rPr>
        <w:t>Monday at 5:00 PM</w:t>
      </w:r>
      <w:r>
        <w:rPr>
          <w:rFonts w:ascii="Times" w:hAnsi="Times" w:cs="Times"/>
          <w:color w:val="000000"/>
        </w:rPr>
        <w:t xml:space="preserve"> and executes the script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</w:t>
      </w:r>
      <w:proofErr w:type="spellStart"/>
      <w:r>
        <w:rPr>
          <w:rFonts w:ascii="Courier" w:hAnsi="Courier" w:cs="Courier"/>
          <w:color w:val="000000"/>
        </w:rPr>
        <w:t>rti-openports</w:t>
      </w:r>
      <w:proofErr w:type="spellEnd"/>
      <w:r>
        <w:rPr>
          <w:rFonts w:ascii="Times" w:hAnsi="Times" w:cs="Times"/>
          <w:color w:val="000000"/>
        </w:rPr>
        <w:t xml:space="preserve">. Redirect STDOUT and STDERR to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var</w:t>
      </w:r>
      <w:proofErr w:type="spellEnd"/>
      <w:r>
        <w:rPr>
          <w:rFonts w:ascii="Courier" w:hAnsi="Courier" w:cs="Courier"/>
          <w:color w:val="000000"/>
        </w:rPr>
        <w:t>/log/rti-ports.log</w:t>
      </w:r>
      <w:r>
        <w:rPr>
          <w:rFonts w:ascii="Times" w:hAnsi="Times" w:cs="Times"/>
          <w:color w:val="000000"/>
        </w:rPr>
        <w:t>.</w:t>
      </w:r>
    </w:p>
    <w:p w14:paraId="4BB8DB93" w14:textId="77777777" w:rsidR="00464145" w:rsidRDefault="00464145" w:rsidP="0046414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job that runs </w:t>
      </w:r>
      <w:r>
        <w:rPr>
          <w:rFonts w:ascii="Times" w:hAnsi="Times" w:cs="Times"/>
          <w:b/>
          <w:bCs/>
          <w:color w:val="000000"/>
        </w:rPr>
        <w:t>hourly</w:t>
      </w:r>
      <w:r>
        <w:rPr>
          <w:rFonts w:ascii="Times" w:hAnsi="Times" w:cs="Times"/>
          <w:color w:val="000000"/>
        </w:rPr>
        <w:t xml:space="preserve"> and executes the script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</w:t>
      </w:r>
      <w:proofErr w:type="spellStart"/>
      <w:r>
        <w:rPr>
          <w:rFonts w:ascii="Courier" w:hAnsi="Courier" w:cs="Courier"/>
          <w:color w:val="000000"/>
        </w:rPr>
        <w:t>rti-diskusage</w:t>
      </w:r>
      <w:proofErr w:type="spellEnd"/>
      <w:r>
        <w:rPr>
          <w:rFonts w:ascii="Times" w:hAnsi="Times" w:cs="Times"/>
          <w:color w:val="000000"/>
        </w:rPr>
        <w:t xml:space="preserve">. Redirect STDOUT and STDERR to the file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var</w:t>
      </w:r>
      <w:proofErr w:type="spellEnd"/>
      <w:r>
        <w:rPr>
          <w:rFonts w:ascii="Courier" w:hAnsi="Courier" w:cs="Courier"/>
          <w:color w:val="000000"/>
        </w:rPr>
        <w:t>/log/rti-diskusage.log</w:t>
      </w:r>
      <w:r>
        <w:rPr>
          <w:rFonts w:ascii="Times" w:hAnsi="Times" w:cs="Times"/>
          <w:color w:val="000000"/>
        </w:rPr>
        <w:t>.</w:t>
      </w:r>
    </w:p>
    <w:p w14:paraId="0DCC82AD" w14:textId="77777777" w:rsidR="00464145" w:rsidRDefault="00464145" w:rsidP="00464145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job that runs on the </w:t>
      </w:r>
      <w:r>
        <w:rPr>
          <w:rFonts w:ascii="Times" w:hAnsi="Times" w:cs="Times"/>
          <w:b/>
          <w:bCs/>
          <w:color w:val="000000"/>
        </w:rPr>
        <w:t>1st and the 15th of each month</w:t>
      </w:r>
      <w:r>
        <w:rPr>
          <w:rFonts w:ascii="Times" w:hAnsi="Times" w:cs="Times"/>
          <w:color w:val="000000"/>
        </w:rPr>
        <w:t xml:space="preserve"> that executes the script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</w:t>
      </w:r>
      <w:proofErr w:type="spellStart"/>
      <w:r>
        <w:rPr>
          <w:rFonts w:ascii="Courier" w:hAnsi="Courier" w:cs="Courier"/>
          <w:color w:val="000000"/>
        </w:rPr>
        <w:t>rti</w:t>
      </w:r>
      <w:proofErr w:type="spellEnd"/>
      <w:r>
        <w:rPr>
          <w:rFonts w:ascii="Courier" w:hAnsi="Courier" w:cs="Courier"/>
          <w:color w:val="000000"/>
        </w:rPr>
        <w:t>-accounting -e payroll --report</w:t>
      </w:r>
      <w:r>
        <w:rPr>
          <w:rFonts w:ascii="Times" w:hAnsi="Times" w:cs="Times"/>
          <w:color w:val="000000"/>
        </w:rPr>
        <w:t xml:space="preserve"> as the user </w:t>
      </w:r>
      <w:r>
        <w:rPr>
          <w:rFonts w:ascii="Courier" w:hAnsi="Courier" w:cs="Courier"/>
          <w:color w:val="000000"/>
        </w:rPr>
        <w:t>rti4392</w:t>
      </w:r>
      <w:r>
        <w:rPr>
          <w:rFonts w:ascii="Times" w:hAnsi="Times" w:cs="Times"/>
          <w:color w:val="000000"/>
        </w:rPr>
        <w:t>.</w:t>
      </w:r>
    </w:p>
    <w:p w14:paraId="79BDEC61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System Performance and Tuning </w:t>
      </w:r>
    </w:p>
    <w:p w14:paraId="062234A9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Configure the server to meet the following requirements: </w:t>
      </w:r>
    </w:p>
    <w:p w14:paraId="694AEEC4" w14:textId="77777777" w:rsidR="00464145" w:rsidRDefault="00464145" w:rsidP="0046414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Limit the user </w:t>
      </w:r>
      <w:proofErr w:type="spellStart"/>
      <w:r>
        <w:rPr>
          <w:rFonts w:ascii="Courier" w:hAnsi="Courier" w:cs="Courier"/>
          <w:color w:val="000000"/>
        </w:rPr>
        <w:t>tusercpb</w:t>
      </w:r>
      <w:proofErr w:type="spellEnd"/>
      <w:r>
        <w:rPr>
          <w:rFonts w:ascii="Times" w:hAnsi="Times" w:cs="Times"/>
          <w:color w:val="000000"/>
        </w:rPr>
        <w:t xml:space="preserve"> so that they are able to run no more than </w:t>
      </w:r>
      <w:r>
        <w:rPr>
          <w:rFonts w:ascii="Times" w:hAnsi="Times" w:cs="Times"/>
          <w:b/>
          <w:bCs/>
          <w:color w:val="000000"/>
        </w:rPr>
        <w:t>25</w:t>
      </w:r>
      <w:r>
        <w:rPr>
          <w:rFonts w:ascii="Times" w:hAnsi="Times" w:cs="Times"/>
          <w:color w:val="000000"/>
        </w:rPr>
        <w:t xml:space="preserve"> processes at a time.</w:t>
      </w:r>
    </w:p>
    <w:p w14:paraId="7AB6B7F5" w14:textId="77777777" w:rsidR="00464145" w:rsidRDefault="00464145" w:rsidP="0046414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Tune the server to use swap space </w:t>
      </w:r>
      <w:r>
        <w:rPr>
          <w:rFonts w:ascii="Courier" w:hAnsi="Courier" w:cs="Courier"/>
          <w:color w:val="000000"/>
        </w:rPr>
        <w:t>50%</w:t>
      </w:r>
      <w:r>
        <w:rPr>
          <w:rFonts w:ascii="Times" w:hAnsi="Times" w:cs="Times"/>
          <w:color w:val="000000"/>
        </w:rPr>
        <w:t xml:space="preserve"> of the time rather than the current value of </w:t>
      </w:r>
      <w:r>
        <w:rPr>
          <w:rFonts w:ascii="Courier" w:hAnsi="Courier" w:cs="Courier"/>
          <w:color w:val="000000"/>
        </w:rPr>
        <w:t>85%</w:t>
      </w:r>
      <w:r>
        <w:rPr>
          <w:rFonts w:ascii="Times" w:hAnsi="Times" w:cs="Times"/>
          <w:color w:val="000000"/>
        </w:rPr>
        <w:t>.</w:t>
      </w:r>
    </w:p>
    <w:p w14:paraId="4EBC1B47" w14:textId="77777777" w:rsidR="00464145" w:rsidRDefault="00464145" w:rsidP="0046414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Disable the </w:t>
      </w:r>
      <w:r>
        <w:rPr>
          <w:rFonts w:ascii="Times" w:hAnsi="Times" w:cs="Times"/>
          <w:b/>
          <w:bCs/>
          <w:color w:val="000000"/>
        </w:rPr>
        <w:t>SYN Cookies</w:t>
      </w:r>
      <w:r>
        <w:rPr>
          <w:rFonts w:ascii="Times" w:hAnsi="Times" w:cs="Times"/>
          <w:color w:val="000000"/>
        </w:rPr>
        <w:t xml:space="preserve"> feature, and increase the maximum </w:t>
      </w:r>
      <w:r>
        <w:rPr>
          <w:rFonts w:ascii="Times" w:hAnsi="Times" w:cs="Times"/>
          <w:b/>
          <w:bCs/>
          <w:color w:val="000000"/>
        </w:rPr>
        <w:t>SYN Backlog</w:t>
      </w:r>
      <w:r>
        <w:rPr>
          <w:rFonts w:ascii="Times" w:hAnsi="Times" w:cs="Times"/>
          <w:color w:val="000000"/>
        </w:rPr>
        <w:t xml:space="preserve"> from </w:t>
      </w:r>
      <w:r>
        <w:rPr>
          <w:rFonts w:ascii="Courier" w:hAnsi="Courier" w:cs="Courier"/>
          <w:color w:val="000000"/>
        </w:rPr>
        <w:t>1024</w:t>
      </w:r>
      <w:r>
        <w:rPr>
          <w:rFonts w:ascii="Times" w:hAnsi="Times" w:cs="Times"/>
          <w:color w:val="000000"/>
        </w:rPr>
        <w:t xml:space="preserve"> to </w:t>
      </w:r>
      <w:r>
        <w:rPr>
          <w:rFonts w:ascii="Courier" w:hAnsi="Courier" w:cs="Courier"/>
          <w:color w:val="000000"/>
        </w:rPr>
        <w:t>4096</w:t>
      </w:r>
      <w:r>
        <w:rPr>
          <w:rFonts w:ascii="Times" w:hAnsi="Times" w:cs="Times"/>
          <w:color w:val="000000"/>
        </w:rPr>
        <w:t xml:space="preserve"> connections.</w:t>
      </w:r>
    </w:p>
    <w:p w14:paraId="216F5494" w14:textId="77777777" w:rsidR="00464145" w:rsidRDefault="00464145" w:rsidP="00464145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maximum Core dump size is currently set to </w:t>
      </w:r>
      <w:r>
        <w:rPr>
          <w:rFonts w:ascii="Courier" w:hAnsi="Courier" w:cs="Courier"/>
          <w:color w:val="000000"/>
        </w:rPr>
        <w:t>0</w:t>
      </w:r>
      <w:r>
        <w:rPr>
          <w:rFonts w:ascii="Times" w:hAnsi="Times" w:cs="Times"/>
          <w:color w:val="000000"/>
        </w:rPr>
        <w:t xml:space="preserve"> for all users. While keeping Core Dumps disabled globally, configure the server to allow a maximum Core Dump size of </w:t>
      </w:r>
      <w:r>
        <w:rPr>
          <w:rFonts w:ascii="Courier" w:hAnsi="Courier" w:cs="Courier"/>
          <w:color w:val="000000"/>
        </w:rPr>
        <w:t>8192KB</w:t>
      </w:r>
      <w:r>
        <w:rPr>
          <w:rFonts w:ascii="Times" w:hAnsi="Times" w:cs="Times"/>
          <w:color w:val="000000"/>
        </w:rPr>
        <w:t xml:space="preserve"> for the </w:t>
      </w:r>
      <w:proofErr w:type="spellStart"/>
      <w:r>
        <w:rPr>
          <w:rFonts w:ascii="Courier" w:hAnsi="Courier" w:cs="Courier"/>
          <w:color w:val="000000"/>
        </w:rPr>
        <w:t>tdevcfb</w:t>
      </w:r>
      <w:proofErr w:type="spellEnd"/>
      <w:r>
        <w:rPr>
          <w:rFonts w:ascii="Times" w:hAnsi="Times" w:cs="Times"/>
          <w:color w:val="000000"/>
        </w:rPr>
        <w:t xml:space="preserve"> user </w:t>
      </w:r>
      <w:r>
        <w:rPr>
          <w:rFonts w:ascii="Times" w:hAnsi="Times" w:cs="Times"/>
          <w:b/>
          <w:bCs/>
          <w:color w:val="000000"/>
        </w:rPr>
        <w:t>only</w:t>
      </w:r>
      <w:r>
        <w:rPr>
          <w:rFonts w:ascii="Times" w:hAnsi="Times" w:cs="Times"/>
          <w:color w:val="000000"/>
        </w:rPr>
        <w:t>.</w:t>
      </w:r>
    </w:p>
    <w:p w14:paraId="470C66D1" w14:textId="77777777" w:rsidR="00464145" w:rsidRDefault="00464145" w:rsidP="00464145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lastRenderedPageBreak/>
        <w:t xml:space="preserve">Networking </w:t>
      </w:r>
    </w:p>
    <w:p w14:paraId="41D12A7B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Configure an Interface Alias (Additional IP) </w:t>
      </w:r>
    </w:p>
    <w:p w14:paraId="10578043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Add the IP Address </w:t>
      </w:r>
      <w:r>
        <w:rPr>
          <w:rFonts w:ascii="Times" w:hAnsi="Times" w:cs="Times"/>
          <w:b/>
          <w:bCs/>
          <w:color w:val="000000"/>
        </w:rPr>
        <w:t>192.168.2.50/24</w:t>
      </w:r>
      <w:r>
        <w:rPr>
          <w:rFonts w:ascii="Times" w:hAnsi="Times" w:cs="Times"/>
          <w:color w:val="000000"/>
        </w:rPr>
        <w:t> on the server as alias interface </w:t>
      </w:r>
      <w:r>
        <w:rPr>
          <w:rFonts w:ascii="Times" w:hAnsi="Times" w:cs="Times"/>
          <w:b/>
          <w:bCs/>
          <w:color w:val="000000"/>
        </w:rPr>
        <w:t>eth1:0</w:t>
      </w:r>
      <w:r>
        <w:rPr>
          <w:rFonts w:ascii="Times" w:hAnsi="Times" w:cs="Times"/>
          <w:color w:val="000000"/>
        </w:rPr>
        <w:t xml:space="preserve">.  Ensure that the interface alias is up, and will remain up after a reboot. </w:t>
      </w:r>
    </w:p>
    <w:p w14:paraId="07E03A13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Static Route Not Working </w:t>
      </w:r>
    </w:p>
    <w:p w14:paraId="40209310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This server has been configured with a TUN device '</w:t>
      </w:r>
      <w:r>
        <w:rPr>
          <w:rFonts w:ascii="Times" w:hAnsi="Times" w:cs="Times"/>
          <w:i/>
          <w:iCs/>
          <w:color w:val="000000"/>
        </w:rPr>
        <w:t>tun-aib0</w:t>
      </w:r>
      <w:r>
        <w:rPr>
          <w:rFonts w:ascii="Times" w:hAnsi="Times" w:cs="Times"/>
          <w:color w:val="000000"/>
        </w:rPr>
        <w:t xml:space="preserve">' that acts as an endpoint for a VPN tunnel.  The IP address of the device is 192.168.17.14 and the network it is on is using a 22 bit </w:t>
      </w:r>
      <w:proofErr w:type="spellStart"/>
      <w:r>
        <w:rPr>
          <w:rFonts w:ascii="Times" w:hAnsi="Times" w:cs="Times"/>
          <w:color w:val="000000"/>
        </w:rPr>
        <w:t>netmask</w:t>
      </w:r>
      <w:proofErr w:type="spellEnd"/>
      <w:r>
        <w:rPr>
          <w:rFonts w:ascii="Times" w:hAnsi="Times" w:cs="Times"/>
          <w:color w:val="000000"/>
        </w:rPr>
        <w:t xml:space="preserve"> (255.255.252.0).</w:t>
      </w:r>
      <w:r>
        <w:rPr>
          <w:rFonts w:ascii="MS Mincho" w:eastAsia="MS Mincho" w:hAnsi="MS Mincho" w:cs="MS Mincho"/>
          <w:color w:val="000000"/>
        </w:rPr>
        <w:t>  </w:t>
      </w:r>
      <w:r>
        <w:rPr>
          <w:rFonts w:ascii="Times" w:hAnsi="Times" w:cs="Times"/>
          <w:color w:val="000000"/>
        </w:rPr>
        <w:t xml:space="preserve">The problem is that the server needs to be able to communicate with the 10.42.182.0 network with a 24 bit </w:t>
      </w:r>
      <w:proofErr w:type="spellStart"/>
      <w:r>
        <w:rPr>
          <w:rFonts w:ascii="Times" w:hAnsi="Times" w:cs="Times"/>
          <w:color w:val="000000"/>
        </w:rPr>
        <w:t>netmask</w:t>
      </w:r>
      <w:proofErr w:type="spellEnd"/>
      <w:r>
        <w:rPr>
          <w:rFonts w:ascii="Times" w:hAnsi="Times" w:cs="Times"/>
          <w:color w:val="000000"/>
        </w:rPr>
        <w:t xml:space="preserve"> (255.255.255.0) but none of the traffic appears to be reaching the other VPN endpoint and instead is trying to be sent out to the public internet over eth0.</w:t>
      </w:r>
      <w:r>
        <w:rPr>
          <w:rFonts w:ascii="MS Mincho" w:eastAsia="MS Mincho" w:hAnsi="MS Mincho" w:cs="MS Mincho"/>
          <w:color w:val="000000"/>
        </w:rPr>
        <w:t>  </w:t>
      </w:r>
      <w:r>
        <w:rPr>
          <w:rFonts w:ascii="Times" w:hAnsi="Times" w:cs="Times"/>
          <w:color w:val="000000"/>
        </w:rPr>
        <w:t xml:space="preserve">Please repair the static route for 10.42.182.0 so that traffic goes to the right place. </w:t>
      </w:r>
    </w:p>
    <w:p w14:paraId="3CB6B470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Configure IPTABLES to Block Traffic </w:t>
      </w:r>
    </w:p>
    <w:p w14:paraId="48350E8B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Configure IPTABLES to block traffic from the IP address </w:t>
      </w:r>
      <w:r>
        <w:rPr>
          <w:rFonts w:ascii="Times" w:hAnsi="Times" w:cs="Times"/>
          <w:b/>
          <w:bCs/>
          <w:color w:val="000000"/>
        </w:rPr>
        <w:t>192.168.1.29</w:t>
      </w:r>
      <w:r>
        <w:rPr>
          <w:rFonts w:ascii="Times" w:hAnsi="Times" w:cs="Times"/>
          <w:color w:val="000000"/>
        </w:rPr>
        <w:t xml:space="preserve"> from being able to connect to any port on the server.  The rule should persist across reboots. </w:t>
      </w:r>
    </w:p>
    <w:p w14:paraId="367BCCE1" w14:textId="77777777" w:rsidR="00464145" w:rsidRDefault="00464145" w:rsidP="00464145">
      <w:pPr>
        <w:widowControl w:val="0"/>
        <w:autoSpaceDE w:val="0"/>
        <w:autoSpaceDN w:val="0"/>
        <w:adjustRightInd w:val="0"/>
        <w:spacing w:after="298" w:line="440" w:lineRule="atLeast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General Scripting (Any Language) </w:t>
      </w:r>
    </w:p>
    <w:p w14:paraId="466F9A2C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Periodic Logging of Running Processes </w:t>
      </w:r>
    </w:p>
    <w:p w14:paraId="427A59EF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script that meets the following criteria: </w:t>
      </w:r>
    </w:p>
    <w:p w14:paraId="6AD8F865" w14:textId="77777777" w:rsidR="00464145" w:rsidRDefault="00464145" w:rsidP="0046414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Script Name: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</w:t>
      </w:r>
      <w:proofErr w:type="spellStart"/>
      <w:r>
        <w:rPr>
          <w:rFonts w:ascii="Courier" w:hAnsi="Courier" w:cs="Courier"/>
          <w:color w:val="000000"/>
        </w:rPr>
        <w:t>periodic_log</w:t>
      </w:r>
      <w:proofErr w:type="spellEnd"/>
    </w:p>
    <w:p w14:paraId="20BE1AFA" w14:textId="77777777" w:rsidR="00464145" w:rsidRDefault="00464145" w:rsidP="0046414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script must log the full path for the executable of all processes currently running on the server, in 10 second intervals.</w:t>
      </w:r>
    </w:p>
    <w:p w14:paraId="381DAC08" w14:textId="77777777" w:rsidR="00464145" w:rsidRDefault="00464145" w:rsidP="0046414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Each iteration should log to a separate log file in the directory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proc</w:t>
      </w:r>
      <w:proofErr w:type="spellEnd"/>
      <w:r>
        <w:rPr>
          <w:rFonts w:ascii="Courier" w:hAnsi="Courier" w:cs="Courier"/>
          <w:color w:val="000000"/>
        </w:rPr>
        <w:t>-logs/</w:t>
      </w:r>
      <w:r>
        <w:rPr>
          <w:rFonts w:ascii="Times" w:hAnsi="Times" w:cs="Times"/>
          <w:color w:val="000000"/>
        </w:rPr>
        <w:t xml:space="preserve"> as log1, log2, etc.</w:t>
      </w:r>
    </w:p>
    <w:p w14:paraId="655D861F" w14:textId="77777777" w:rsidR="00464145" w:rsidRDefault="00464145" w:rsidP="00464145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script should end after 6 iterations</w:t>
      </w:r>
    </w:p>
    <w:p w14:paraId="4FEF3D96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Organize Incoming Data Files by Type/Extension </w:t>
      </w:r>
    </w:p>
    <w:p w14:paraId="281A73AB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script that meets the following requirements: </w:t>
      </w:r>
    </w:p>
    <w:p w14:paraId="19D4283D" w14:textId="77777777" w:rsidR="00464145" w:rsidRDefault="00464145" w:rsidP="0046414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Script Name: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/local/bin/move-by-</w:t>
      </w:r>
      <w:proofErr w:type="spellStart"/>
      <w:r>
        <w:rPr>
          <w:rFonts w:ascii="Courier" w:hAnsi="Courier" w:cs="Courier"/>
          <w:color w:val="000000"/>
        </w:rPr>
        <w:t>ext</w:t>
      </w:r>
      <w:proofErr w:type="spellEnd"/>
    </w:p>
    <w:p w14:paraId="7B1859B7" w14:textId="77777777" w:rsidR="00464145" w:rsidRDefault="00464145" w:rsidP="00464145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script must move files from the </w:t>
      </w:r>
      <w:r>
        <w:rPr>
          <w:rFonts w:ascii="Courier" w:hAnsi="Courier" w:cs="Courier"/>
          <w:color w:val="000000"/>
        </w:rPr>
        <w:t>/data/downloads/incoming/</w:t>
      </w:r>
      <w:r>
        <w:rPr>
          <w:rFonts w:ascii="Times" w:hAnsi="Times" w:cs="Times"/>
          <w:color w:val="000000"/>
        </w:rPr>
        <w:t xml:space="preserve"> directory into the appropriate sub-directory based on the file extension.</w:t>
      </w:r>
    </w:p>
    <w:p w14:paraId="7036AC1A" w14:textId="77777777" w:rsidR="00464145" w:rsidRDefault="00464145" w:rsidP="0046414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Files with a .</w:t>
      </w:r>
      <w:proofErr w:type="spellStart"/>
      <w:r>
        <w:rPr>
          <w:rFonts w:ascii="Times" w:hAnsi="Times" w:cs="Times"/>
          <w:color w:val="000000"/>
        </w:rPr>
        <w:t>mov</w:t>
      </w:r>
      <w:proofErr w:type="spellEnd"/>
      <w:r>
        <w:rPr>
          <w:rFonts w:ascii="Times" w:hAnsi="Times" w:cs="Times"/>
          <w:color w:val="000000"/>
        </w:rPr>
        <w:t xml:space="preserve"> extension should be moved to </w:t>
      </w:r>
      <w:r>
        <w:rPr>
          <w:rFonts w:ascii="Courier" w:hAnsi="Courier" w:cs="Courier"/>
          <w:color w:val="000000"/>
        </w:rPr>
        <w:t>/data/downloads/movies</w:t>
      </w:r>
    </w:p>
    <w:p w14:paraId="7C754D90" w14:textId="77777777" w:rsidR="00464145" w:rsidRDefault="00464145" w:rsidP="0046414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Files with a .jpg extension should be moved to </w:t>
      </w:r>
      <w:r>
        <w:rPr>
          <w:rFonts w:ascii="Courier" w:hAnsi="Courier" w:cs="Courier"/>
          <w:color w:val="000000"/>
        </w:rPr>
        <w:t>/data/downloads/images</w:t>
      </w:r>
    </w:p>
    <w:p w14:paraId="3B2D91B6" w14:textId="77777777" w:rsidR="00464145" w:rsidRDefault="00464145" w:rsidP="0046414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Files with a .doc extension should be moved to </w:t>
      </w:r>
      <w:r>
        <w:rPr>
          <w:rFonts w:ascii="Courier" w:hAnsi="Courier" w:cs="Courier"/>
          <w:color w:val="000000"/>
        </w:rPr>
        <w:t>/data/downloads/docs</w:t>
      </w:r>
    </w:p>
    <w:p w14:paraId="5E3BCB75" w14:textId="77777777" w:rsidR="00464145" w:rsidRDefault="00464145" w:rsidP="00464145">
      <w:pPr>
        <w:widowControl w:val="0"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spacing w:line="280" w:lineRule="atLeast"/>
        <w:ind w:hanging="144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Files with any other extension should be deleted.</w:t>
      </w:r>
    </w:p>
    <w:p w14:paraId="36F92743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</w:t>
      </w:r>
      <w:r>
        <w:rPr>
          <w:rFonts w:ascii="Courier" w:hAnsi="Courier" w:cs="Courier"/>
          <w:color w:val="000000"/>
        </w:rPr>
        <w:t>/data/downloads/incoming/</w:t>
      </w:r>
      <w:r>
        <w:rPr>
          <w:rFonts w:ascii="Times" w:hAnsi="Times" w:cs="Times"/>
          <w:color w:val="000000"/>
        </w:rPr>
        <w:t xml:space="preserve"> directory should be completely empty after running the script. </w:t>
      </w:r>
    </w:p>
    <w:p w14:paraId="0F64146D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Warning</w:t>
      </w:r>
      <w:r>
        <w:rPr>
          <w:rFonts w:ascii="Times" w:hAnsi="Times" w:cs="Times"/>
          <w:color w:val="000000"/>
        </w:rPr>
        <w:t xml:space="preserve">: Prior to grading, the directory structure for </w:t>
      </w:r>
      <w:r>
        <w:rPr>
          <w:rFonts w:ascii="Courier" w:hAnsi="Courier" w:cs="Courier"/>
          <w:color w:val="000000"/>
        </w:rPr>
        <w:t>/data/downloads/</w:t>
      </w:r>
      <w:r>
        <w:rPr>
          <w:rFonts w:ascii="Times" w:hAnsi="Times" w:cs="Times"/>
          <w:color w:val="000000"/>
        </w:rPr>
        <w:t xml:space="preserve"> will be removed and rebuilt so that your script is running in a pristine environment. You should assume that your script will need to create the </w:t>
      </w:r>
      <w:r>
        <w:rPr>
          <w:rFonts w:ascii="Courier" w:hAnsi="Courier" w:cs="Courier"/>
          <w:color w:val="000000"/>
        </w:rPr>
        <w:t>movies/</w:t>
      </w:r>
      <w:r>
        <w:rPr>
          <w:rFonts w:ascii="Times" w:hAnsi="Times" w:cs="Times"/>
          <w:color w:val="000000"/>
        </w:rPr>
        <w:t xml:space="preserve">, </w:t>
      </w:r>
      <w:r>
        <w:rPr>
          <w:rFonts w:ascii="Courier" w:hAnsi="Courier" w:cs="Courier"/>
          <w:color w:val="000000"/>
        </w:rPr>
        <w:t>images/</w:t>
      </w:r>
      <w:r>
        <w:rPr>
          <w:rFonts w:ascii="Times" w:hAnsi="Times" w:cs="Times"/>
          <w:color w:val="000000"/>
        </w:rPr>
        <w:t xml:space="preserve">, and </w:t>
      </w:r>
      <w:r>
        <w:rPr>
          <w:rFonts w:ascii="Courier" w:hAnsi="Courier" w:cs="Courier"/>
          <w:color w:val="000000"/>
        </w:rPr>
        <w:t>docs/</w:t>
      </w:r>
      <w:r>
        <w:rPr>
          <w:rFonts w:ascii="Times" w:hAnsi="Times" w:cs="Times"/>
          <w:color w:val="000000"/>
        </w:rPr>
        <w:t xml:space="preserve"> sub-directories if they do not already exist. </w:t>
      </w:r>
    </w:p>
    <w:p w14:paraId="0D706055" w14:textId="77777777" w:rsidR="00464145" w:rsidRDefault="00464145" w:rsidP="00464145">
      <w:pPr>
        <w:widowControl w:val="0"/>
        <w:autoSpaceDE w:val="0"/>
        <w:autoSpaceDN w:val="0"/>
        <w:adjustRightInd w:val="0"/>
        <w:spacing w:after="280" w:line="340" w:lineRule="atLeast"/>
        <w:rPr>
          <w:rFonts w:ascii="Times" w:hAnsi="Times" w:cs="Times"/>
          <w:b/>
          <w:bCs/>
          <w:color w:val="000000"/>
          <w:sz w:val="28"/>
          <w:szCs w:val="28"/>
        </w:rPr>
      </w:pPr>
      <w:r>
        <w:rPr>
          <w:rFonts w:ascii="Times" w:hAnsi="Times" w:cs="Times"/>
          <w:b/>
          <w:bCs/>
          <w:color w:val="000000"/>
          <w:sz w:val="28"/>
          <w:szCs w:val="28"/>
        </w:rPr>
        <w:t xml:space="preserve">Create a Script to Filter Out Duplicate Data </w:t>
      </w:r>
    </w:p>
    <w:p w14:paraId="2B2C6257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Create a script using any language you choose that meets the following requirements: </w:t>
      </w:r>
    </w:p>
    <w:p w14:paraId="60C565B1" w14:textId="77777777" w:rsidR="00464145" w:rsidRDefault="00464145" w:rsidP="0046414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Script Name: </w:t>
      </w:r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usr</w:t>
      </w:r>
      <w:proofErr w:type="spellEnd"/>
      <w:r>
        <w:rPr>
          <w:rFonts w:ascii="Courier" w:hAnsi="Courier" w:cs="Courier"/>
          <w:color w:val="000000"/>
        </w:rPr>
        <w:t>/local/bin/</w:t>
      </w:r>
      <w:proofErr w:type="spellStart"/>
      <w:r>
        <w:rPr>
          <w:rFonts w:ascii="Courier" w:hAnsi="Courier" w:cs="Courier"/>
          <w:color w:val="000000"/>
        </w:rPr>
        <w:t>dedupe-bafiles</w:t>
      </w:r>
      <w:proofErr w:type="spellEnd"/>
    </w:p>
    <w:p w14:paraId="0FDB1916" w14:textId="77777777" w:rsidR="00464145" w:rsidRDefault="00464145" w:rsidP="0046414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script must parse all files in the directory </w:t>
      </w:r>
      <w:r>
        <w:rPr>
          <w:rFonts w:ascii="Courier" w:hAnsi="Courier" w:cs="Courier"/>
          <w:color w:val="000000"/>
        </w:rPr>
        <w:t>/data/</w:t>
      </w:r>
      <w:proofErr w:type="spellStart"/>
      <w:r>
        <w:rPr>
          <w:rFonts w:ascii="Courier" w:hAnsi="Courier" w:cs="Courier"/>
          <w:color w:val="000000"/>
        </w:rPr>
        <w:t>ba</w:t>
      </w:r>
      <w:proofErr w:type="spell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infiles</w:t>
      </w:r>
      <w:proofErr w:type="spellEnd"/>
      <w:r>
        <w:rPr>
          <w:rFonts w:ascii="Courier" w:hAnsi="Courier" w:cs="Courier"/>
          <w:color w:val="000000"/>
        </w:rPr>
        <w:t>/</w:t>
      </w:r>
      <w:r>
        <w:rPr>
          <w:rFonts w:ascii="Times" w:hAnsi="Times" w:cs="Times"/>
          <w:color w:val="000000"/>
        </w:rPr>
        <w:t>, and remove all duplicate lines from the content read from each file.</w:t>
      </w:r>
    </w:p>
    <w:p w14:paraId="635E160A" w14:textId="77777777" w:rsidR="00464145" w:rsidRDefault="00464145" w:rsidP="0046414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After processing a file's content, it must write the resulting data to a file in the directory </w:t>
      </w:r>
      <w:r>
        <w:rPr>
          <w:rFonts w:ascii="Courier" w:hAnsi="Courier" w:cs="Courier"/>
          <w:color w:val="000000"/>
        </w:rPr>
        <w:t>/data/</w:t>
      </w:r>
      <w:proofErr w:type="spellStart"/>
      <w:r>
        <w:rPr>
          <w:rFonts w:ascii="Courier" w:hAnsi="Courier" w:cs="Courier"/>
          <w:color w:val="000000"/>
        </w:rPr>
        <w:t>ba</w:t>
      </w:r>
      <w:proofErr w:type="spell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outfiles</w:t>
      </w:r>
      <w:proofErr w:type="spellEnd"/>
      <w:r>
        <w:rPr>
          <w:rFonts w:ascii="Courier" w:hAnsi="Courier" w:cs="Courier"/>
          <w:color w:val="000000"/>
        </w:rPr>
        <w:t>/</w:t>
      </w:r>
      <w:r>
        <w:rPr>
          <w:rFonts w:ascii="Times" w:hAnsi="Times" w:cs="Times"/>
          <w:color w:val="000000"/>
        </w:rPr>
        <w:t xml:space="preserve"> with the same filename</w:t>
      </w:r>
    </w:p>
    <w:p w14:paraId="2B806E8D" w14:textId="77777777" w:rsidR="00464145" w:rsidRDefault="00464145" w:rsidP="0046414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The script must also print a count of how many lines are in each resulting file to STDOUT in the format: FILENAME: LINE_COUNT</w:t>
      </w:r>
    </w:p>
    <w:p w14:paraId="791DE6CB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The order of the resulting data of each file in </w:t>
      </w:r>
      <w:r>
        <w:rPr>
          <w:rFonts w:ascii="Courier" w:hAnsi="Courier" w:cs="Courier"/>
          <w:color w:val="000000"/>
        </w:rPr>
        <w:t>/data/</w:t>
      </w:r>
      <w:proofErr w:type="spellStart"/>
      <w:r>
        <w:rPr>
          <w:rFonts w:ascii="Courier" w:hAnsi="Courier" w:cs="Courier"/>
          <w:color w:val="000000"/>
        </w:rPr>
        <w:t>ba</w:t>
      </w:r>
      <w:proofErr w:type="spell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outfiles</w:t>
      </w:r>
      <w:proofErr w:type="spellEnd"/>
      <w:r>
        <w:rPr>
          <w:rFonts w:ascii="Courier" w:hAnsi="Courier" w:cs="Courier"/>
          <w:color w:val="000000"/>
        </w:rPr>
        <w:t>/</w:t>
      </w:r>
      <w:r>
        <w:rPr>
          <w:rFonts w:ascii="Times" w:hAnsi="Times" w:cs="Times"/>
          <w:color w:val="000000"/>
        </w:rPr>
        <w:t xml:space="preserve"> does not need to be the same as from the original files, but they absolutely must be unique to each file. </w:t>
      </w:r>
    </w:p>
    <w:p w14:paraId="0B2BF635" w14:textId="77777777" w:rsidR="00464145" w:rsidRDefault="00464145" w:rsidP="00464145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>WARNING</w:t>
      </w:r>
      <w:r>
        <w:rPr>
          <w:rFonts w:ascii="Times" w:hAnsi="Times" w:cs="Times"/>
          <w:color w:val="000000"/>
        </w:rPr>
        <w:t xml:space="preserve">: The files in </w:t>
      </w:r>
      <w:r>
        <w:rPr>
          <w:rFonts w:ascii="Courier" w:hAnsi="Courier" w:cs="Courier"/>
          <w:color w:val="000000"/>
        </w:rPr>
        <w:t>/data/</w:t>
      </w:r>
      <w:proofErr w:type="spellStart"/>
      <w:r>
        <w:rPr>
          <w:rFonts w:ascii="Courier" w:hAnsi="Courier" w:cs="Courier"/>
          <w:color w:val="000000"/>
        </w:rPr>
        <w:t>ba</w:t>
      </w:r>
      <w:proofErr w:type="spell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infiles</w:t>
      </w:r>
      <w:proofErr w:type="spellEnd"/>
      <w:r>
        <w:rPr>
          <w:rFonts w:ascii="Courier" w:hAnsi="Courier" w:cs="Courier"/>
          <w:color w:val="000000"/>
        </w:rPr>
        <w:t>/</w:t>
      </w:r>
      <w:r>
        <w:rPr>
          <w:rFonts w:ascii="Times" w:hAnsi="Times" w:cs="Times"/>
          <w:color w:val="000000"/>
        </w:rPr>
        <w:t xml:space="preserve"> will be replaced with similar (but different) data before the script is executed during grading. </w:t>
      </w:r>
    </w:p>
    <w:p w14:paraId="3090F77E" w14:textId="77777777" w:rsidR="00B37E43" w:rsidRDefault="00464145">
      <w:bookmarkStart w:id="0" w:name="_GoBack"/>
      <w:bookmarkEnd w:id="0"/>
    </w:p>
    <w:sectPr w:rsidR="00B37E43" w:rsidSect="009A52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145"/>
    <w:rsid w:val="002C26E5"/>
    <w:rsid w:val="00464145"/>
    <w:rsid w:val="005A12DD"/>
    <w:rsid w:val="00810146"/>
    <w:rsid w:val="00974C10"/>
    <w:rsid w:val="00D13B3A"/>
    <w:rsid w:val="00D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97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790</Words>
  <Characters>4509</Characters>
  <Application>Microsoft Macintosh Word</Application>
  <DocSecurity>0</DocSecurity>
  <Lines>37</Lines>
  <Paragraphs>10</Paragraphs>
  <ScaleCrop>false</ScaleCrop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kurnala</dc:creator>
  <cp:keywords/>
  <dc:description/>
  <cp:lastModifiedBy>krishna kurnala</cp:lastModifiedBy>
  <cp:revision>1</cp:revision>
  <dcterms:created xsi:type="dcterms:W3CDTF">2016-12-16T20:48:00Z</dcterms:created>
  <dcterms:modified xsi:type="dcterms:W3CDTF">2016-12-16T20:53:00Z</dcterms:modified>
</cp:coreProperties>
</file>